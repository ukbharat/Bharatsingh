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Default="00396973">
      <w:r>
        <w:t xml:space="preserve">Name = Bharat singh </w:t>
      </w:r>
      <w:r w:rsidR="000139FF">
        <w:t>Bisht</w:t>
      </w:r>
    </w:p>
    <w:p w:rsidR="00396973" w:rsidRDefault="00396973">
      <w:r>
        <w:t>Batch = DSNB1022</w:t>
      </w:r>
    </w:p>
    <w:p w:rsidR="00396973" w:rsidRDefault="00396973"/>
    <w:p w:rsidR="00396973" w:rsidRDefault="00396973">
      <w:r>
        <w:t xml:space="preserve">    MCQ Answer</w:t>
      </w:r>
    </w:p>
    <w:p w:rsidR="00396973" w:rsidRDefault="00396973"/>
    <w:p w:rsidR="00396973" w:rsidRDefault="00396973"/>
    <w:p w:rsidR="00396973" w:rsidRDefault="00396973" w:rsidP="00396973">
      <w:pPr>
        <w:pStyle w:val="ListParagraph"/>
        <w:numPr>
          <w:ilvl w:val="0"/>
          <w:numId w:val="24"/>
        </w:numPr>
      </w:pPr>
      <w:r>
        <w:t>15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>Int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>Tuple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>270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>Raise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>Datetime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>208</w:t>
      </w:r>
    </w:p>
    <w:p w:rsidR="00396973" w:rsidRDefault="005C7793" w:rsidP="00396973">
      <w:pPr>
        <w:pStyle w:val="ListParagraph"/>
        <w:numPr>
          <w:ilvl w:val="0"/>
          <w:numId w:val="24"/>
        </w:numPr>
      </w:pPr>
      <w:r>
        <w:t>Storytime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>Immutable</w:t>
      </w:r>
    </w:p>
    <w:p w:rsidR="00396973" w:rsidRDefault="000139FF" w:rsidP="00396973">
      <w:pPr>
        <w:pStyle w:val="ListParagraph"/>
        <w:numPr>
          <w:ilvl w:val="0"/>
          <w:numId w:val="24"/>
        </w:numPr>
      </w:pPr>
      <w:r>
        <w:t>Range (</w:t>
      </w:r>
      <w:r w:rsidR="00396973">
        <w:t>)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>Lambda function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>A and B</w:t>
      </w:r>
    </w:p>
    <w:p w:rsidR="00396973" w:rsidRDefault="000139FF" w:rsidP="00396973">
      <w:pPr>
        <w:pStyle w:val="ListParagraph"/>
        <w:numPr>
          <w:ilvl w:val="0"/>
          <w:numId w:val="24"/>
        </w:numPr>
      </w:pPr>
      <w:r>
        <w:t>Dump (</w:t>
      </w:r>
      <w:r w:rsidR="00396973">
        <w:t>) method</w:t>
      </w:r>
    </w:p>
    <w:p w:rsidR="00396973" w:rsidRDefault="000139FF" w:rsidP="00396973">
      <w:pPr>
        <w:pStyle w:val="ListParagraph"/>
        <w:numPr>
          <w:ilvl w:val="0"/>
          <w:numId w:val="24"/>
        </w:numPr>
      </w:pPr>
      <w:r>
        <w:t>Load (</w:t>
      </w:r>
      <w:r w:rsidR="00396973">
        <w:t>)</w:t>
      </w:r>
    </w:p>
    <w:p w:rsidR="00396973" w:rsidRDefault="000139FF" w:rsidP="00396973">
      <w:pPr>
        <w:pStyle w:val="ListParagraph"/>
        <w:numPr>
          <w:ilvl w:val="0"/>
          <w:numId w:val="24"/>
        </w:numPr>
      </w:pPr>
      <w:r>
        <w:t>Numbers And</w:t>
      </w:r>
      <w:r w:rsidR="00396973">
        <w:t xml:space="preserve"> Special symbols</w:t>
      </w:r>
    </w:p>
    <w:p w:rsidR="00396973" w:rsidRDefault="00396973" w:rsidP="00396973">
      <w:pPr>
        <w:pStyle w:val="ListParagraph"/>
        <w:numPr>
          <w:ilvl w:val="0"/>
          <w:numId w:val="24"/>
        </w:numPr>
      </w:pPr>
      <w:r>
        <w:t xml:space="preserve">For ship, captain in </w:t>
      </w:r>
      <w:r w:rsidR="000139FF">
        <w:t>captains. Items (</w:t>
      </w:r>
      <w:r>
        <w:t>):</w:t>
      </w:r>
    </w:p>
    <w:p w:rsidR="00396973" w:rsidRDefault="000139FF" w:rsidP="00396973">
      <w:pPr>
        <w:pStyle w:val="ListParagraph"/>
      </w:pPr>
      <w:r>
        <w:t>Print (ship, captain</w:t>
      </w:r>
      <w:r w:rsidR="00396973">
        <w:t>)</w:t>
      </w:r>
    </w:p>
    <w:p w:rsidR="00396973" w:rsidRDefault="000139FF" w:rsidP="00396973">
      <w:pPr>
        <w:pStyle w:val="ListParagraph"/>
        <w:numPr>
          <w:ilvl w:val="0"/>
          <w:numId w:val="24"/>
        </w:numPr>
      </w:pPr>
      <w:r>
        <w:t>Captains = {</w:t>
      </w:r>
      <w:proofErr w:type="spellStart"/>
      <w:r>
        <w:t>dict</w:t>
      </w:r>
      <w:proofErr w:type="spellEnd"/>
      <w:r>
        <w:t>} and captains = {}</w:t>
      </w:r>
    </w:p>
    <w:p w:rsidR="000139FF" w:rsidRDefault="005C7793" w:rsidP="00396973">
      <w:pPr>
        <w:pStyle w:val="ListParagraph"/>
        <w:numPr>
          <w:ilvl w:val="0"/>
          <w:numId w:val="24"/>
        </w:numPr>
      </w:pPr>
      <w:r>
        <w:t>Captains [“Enterprise”] = ‘Picard”</w:t>
      </w:r>
    </w:p>
    <w:p w:rsidR="005C7793" w:rsidRDefault="005C7793" w:rsidP="005C7793">
      <w:pPr>
        <w:pStyle w:val="ListParagraph"/>
      </w:pPr>
      <w:r>
        <w:t>Captains [“Voyager”] =” Janeway”</w:t>
      </w:r>
    </w:p>
    <w:p w:rsidR="005C7793" w:rsidRDefault="005C7793" w:rsidP="005C7793">
      <w:pPr>
        <w:pStyle w:val="ListParagraph"/>
      </w:pPr>
      <w:r>
        <w:t>Captains[“Defiant</w:t>
      </w:r>
      <w:proofErr w:type="gramStart"/>
      <w:r>
        <w:t>”]=</w:t>
      </w:r>
      <w:proofErr w:type="gramEnd"/>
      <w:r>
        <w:t xml:space="preserve"> “</w:t>
      </w:r>
      <w:proofErr w:type="spellStart"/>
      <w:r>
        <w:t>sisko</w:t>
      </w:r>
      <w:proofErr w:type="spellEnd"/>
      <w:r>
        <w:t>”</w:t>
      </w:r>
    </w:p>
    <w:p w:rsidR="005C7793" w:rsidRDefault="005C7793" w:rsidP="005C7793">
      <w:pPr>
        <w:pStyle w:val="ListParagraph"/>
        <w:numPr>
          <w:ilvl w:val="0"/>
          <w:numId w:val="24"/>
        </w:numPr>
      </w:pPr>
      <w:r>
        <w:t>For item in captains. Items ():</w:t>
      </w:r>
    </w:p>
    <w:p w:rsidR="005C7793" w:rsidRDefault="005C7793" w:rsidP="005C7793">
      <w:pPr>
        <w:pStyle w:val="ListParagraph"/>
      </w:pPr>
      <w:r>
        <w:t>Print (” The[ship] is captained by [captain].”)</w:t>
      </w:r>
    </w:p>
    <w:p w:rsidR="005C7793" w:rsidRPr="005C7793" w:rsidRDefault="005C7793" w:rsidP="005C7793">
      <w:pPr>
        <w:pStyle w:val="ListParagraph"/>
        <w:numPr>
          <w:ilvl w:val="0"/>
          <w:numId w:val="24"/>
        </w:numPr>
      </w:pPr>
      <w:r>
        <w:t>Captains. Remove ()</w:t>
      </w:r>
    </w:p>
    <w:p w:rsidR="00396973" w:rsidRPr="00396973" w:rsidRDefault="00396973" w:rsidP="00396973">
      <w:pPr>
        <w:ind w:left="360"/>
      </w:pPr>
    </w:p>
    <w:sectPr w:rsidR="00396973" w:rsidRPr="00396973" w:rsidSect="0004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A055CC"/>
    <w:multiLevelType w:val="hybridMultilevel"/>
    <w:tmpl w:val="2C4A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16067334">
    <w:abstractNumId w:val="20"/>
  </w:num>
  <w:num w:numId="2" w16cid:durableId="1915702458">
    <w:abstractNumId w:val="12"/>
  </w:num>
  <w:num w:numId="3" w16cid:durableId="1496067708">
    <w:abstractNumId w:val="10"/>
  </w:num>
  <w:num w:numId="4" w16cid:durableId="529224894">
    <w:abstractNumId w:val="22"/>
  </w:num>
  <w:num w:numId="5" w16cid:durableId="243489955">
    <w:abstractNumId w:val="13"/>
  </w:num>
  <w:num w:numId="6" w16cid:durableId="966861090">
    <w:abstractNumId w:val="17"/>
  </w:num>
  <w:num w:numId="7" w16cid:durableId="1726642716">
    <w:abstractNumId w:val="19"/>
  </w:num>
  <w:num w:numId="8" w16cid:durableId="1629974800">
    <w:abstractNumId w:val="9"/>
  </w:num>
  <w:num w:numId="9" w16cid:durableId="613901076">
    <w:abstractNumId w:val="7"/>
  </w:num>
  <w:num w:numId="10" w16cid:durableId="1464541632">
    <w:abstractNumId w:val="6"/>
  </w:num>
  <w:num w:numId="11" w16cid:durableId="1987465202">
    <w:abstractNumId w:val="5"/>
  </w:num>
  <w:num w:numId="12" w16cid:durableId="539055006">
    <w:abstractNumId w:val="4"/>
  </w:num>
  <w:num w:numId="13" w16cid:durableId="854612770">
    <w:abstractNumId w:val="8"/>
  </w:num>
  <w:num w:numId="14" w16cid:durableId="2009556598">
    <w:abstractNumId w:val="3"/>
  </w:num>
  <w:num w:numId="15" w16cid:durableId="2076274450">
    <w:abstractNumId w:val="2"/>
  </w:num>
  <w:num w:numId="16" w16cid:durableId="1758987698">
    <w:abstractNumId w:val="1"/>
  </w:num>
  <w:num w:numId="17" w16cid:durableId="40791752">
    <w:abstractNumId w:val="0"/>
  </w:num>
  <w:num w:numId="18" w16cid:durableId="1084187973">
    <w:abstractNumId w:val="14"/>
  </w:num>
  <w:num w:numId="19" w16cid:durableId="2091921876">
    <w:abstractNumId w:val="15"/>
  </w:num>
  <w:num w:numId="20" w16cid:durableId="871573326">
    <w:abstractNumId w:val="21"/>
  </w:num>
  <w:num w:numId="21" w16cid:durableId="1266770964">
    <w:abstractNumId w:val="18"/>
  </w:num>
  <w:num w:numId="22" w16cid:durableId="1343895777">
    <w:abstractNumId w:val="11"/>
  </w:num>
  <w:num w:numId="23" w16cid:durableId="1648893135">
    <w:abstractNumId w:val="23"/>
  </w:num>
  <w:num w:numId="24" w16cid:durableId="16753736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73"/>
    <w:rsid w:val="000139FF"/>
    <w:rsid w:val="00047B08"/>
    <w:rsid w:val="00396973"/>
    <w:rsid w:val="005C7793"/>
    <w:rsid w:val="00645252"/>
    <w:rsid w:val="006D3D74"/>
    <w:rsid w:val="0083569A"/>
    <w:rsid w:val="00A9204E"/>
    <w:rsid w:val="00B9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D7B7B-B00B-47B4-A8A8-7704425E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3569A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D3D74"/>
    <w:pPr>
      <w:keepNext/>
      <w:keepLines/>
      <w:spacing w:before="240"/>
      <w:outlineLvl w:val="0"/>
    </w:pPr>
    <w:rPr>
      <w:rFonts w:ascii="Calibri Light" w:eastAsia="Times New Roman" w:hAnsi="Calibri Light"/>
      <w:color w:val="1F4E79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3D74"/>
    <w:pPr>
      <w:keepNext/>
      <w:keepLines/>
      <w:spacing w:before="40"/>
      <w:outlineLvl w:val="1"/>
    </w:pPr>
    <w:rPr>
      <w:rFonts w:ascii="Calibri Light" w:eastAsia="Times New Roman" w:hAnsi="Calibri Light"/>
      <w:color w:val="1F4E79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D3D74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D3D74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1F4E79"/>
    </w:rPr>
  </w:style>
  <w:style w:type="paragraph" w:styleId="Heading5">
    <w:name w:val="heading 5"/>
    <w:basedOn w:val="Normal"/>
    <w:next w:val="Normal"/>
    <w:link w:val="Heading5Char"/>
    <w:qFormat/>
    <w:rsid w:val="006D3D74"/>
    <w:pPr>
      <w:keepNext/>
      <w:keepLines/>
      <w:spacing w:before="40"/>
      <w:outlineLvl w:val="4"/>
    </w:pPr>
    <w:rPr>
      <w:rFonts w:ascii="Calibri Light" w:eastAsia="Times New Roman" w:hAnsi="Calibri Light"/>
      <w:color w:val="1F4E79"/>
    </w:rPr>
  </w:style>
  <w:style w:type="paragraph" w:styleId="Heading6">
    <w:name w:val="heading 6"/>
    <w:basedOn w:val="Normal"/>
    <w:next w:val="Normal"/>
    <w:link w:val="Heading6Char"/>
    <w:qFormat/>
    <w:rsid w:val="006D3D74"/>
    <w:pPr>
      <w:keepNext/>
      <w:keepLines/>
      <w:spacing w:before="4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qFormat/>
    <w:rsid w:val="006D3D74"/>
    <w:pPr>
      <w:keepNext/>
      <w:keepLines/>
      <w:spacing w:before="4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qFormat/>
    <w:rsid w:val="006D3D74"/>
    <w:pPr>
      <w:keepNext/>
      <w:keepLines/>
      <w:spacing w:before="40"/>
      <w:outlineLvl w:val="7"/>
    </w:pPr>
    <w:rPr>
      <w:rFonts w:ascii="Calibri Light" w:eastAsia="Times New Roman" w:hAnsi="Calibri Light"/>
      <w:color w:val="272727"/>
      <w:szCs w:val="21"/>
    </w:rPr>
  </w:style>
  <w:style w:type="paragraph" w:styleId="Heading9">
    <w:name w:val="heading 9"/>
    <w:basedOn w:val="Normal"/>
    <w:next w:val="Normal"/>
    <w:link w:val="Heading9Char"/>
    <w:qFormat/>
    <w:rsid w:val="006D3D74"/>
    <w:pPr>
      <w:keepNext/>
      <w:keepLines/>
      <w:spacing w:before="40"/>
      <w:outlineLvl w:val="8"/>
    </w:pPr>
    <w:rPr>
      <w:rFonts w:ascii="Calibri Light" w:eastAsia="Times New Roman" w:hAnsi="Calibri Light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3D74"/>
    <w:rPr>
      <w:rFonts w:ascii="Calibri Light" w:eastAsia="Times New Roman" w:hAnsi="Calibri Light" w:cs="Times New Roman"/>
      <w:color w:val="1F4E79"/>
      <w:sz w:val="32"/>
      <w:szCs w:val="32"/>
    </w:rPr>
  </w:style>
  <w:style w:type="character" w:customStyle="1" w:styleId="Heading2Char">
    <w:name w:val="Heading 2 Char"/>
    <w:link w:val="Heading2"/>
    <w:rsid w:val="006D3D74"/>
    <w:rPr>
      <w:rFonts w:ascii="Calibri Light" w:eastAsia="Times New Roman" w:hAnsi="Calibri Light" w:cs="Times New Roman"/>
      <w:color w:val="1F4E79"/>
      <w:sz w:val="26"/>
      <w:szCs w:val="26"/>
    </w:rPr>
  </w:style>
  <w:style w:type="character" w:customStyle="1" w:styleId="Heading3Char">
    <w:name w:val="Heading 3 Char"/>
    <w:link w:val="Heading3"/>
    <w:rsid w:val="00047B08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rsid w:val="006D3D74"/>
    <w:rPr>
      <w:rFonts w:ascii="Calibri Light" w:eastAsia="Times New Roman" w:hAnsi="Calibri Light" w:cs="Times New Roman"/>
      <w:i/>
      <w:iCs/>
      <w:color w:val="1F4E79"/>
    </w:rPr>
  </w:style>
  <w:style w:type="character" w:customStyle="1" w:styleId="Heading5Char">
    <w:name w:val="Heading 5 Char"/>
    <w:link w:val="Heading5"/>
    <w:rsid w:val="006D3D74"/>
    <w:rPr>
      <w:rFonts w:ascii="Calibri Light" w:eastAsia="Times New Roman" w:hAnsi="Calibri Light" w:cs="Times New Roman"/>
      <w:color w:val="1F4E79"/>
    </w:rPr>
  </w:style>
  <w:style w:type="character" w:customStyle="1" w:styleId="Heading6Char">
    <w:name w:val="Heading 6 Char"/>
    <w:link w:val="Heading6"/>
    <w:rsid w:val="00047B08"/>
    <w:rPr>
      <w:rFonts w:ascii="Calibri Light" w:eastAsia="Times New Roman" w:hAnsi="Calibri Light" w:cs="Times New Roman"/>
      <w:color w:val="1F4D78"/>
    </w:rPr>
  </w:style>
  <w:style w:type="character" w:customStyle="1" w:styleId="Heading7Char">
    <w:name w:val="Heading 7 Char"/>
    <w:link w:val="Heading7"/>
    <w:rsid w:val="00047B08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8Char">
    <w:name w:val="Heading 8 Char"/>
    <w:link w:val="Heading8"/>
    <w:rsid w:val="00645252"/>
    <w:rPr>
      <w:rFonts w:ascii="Calibri Light" w:eastAsia="Times New Roman" w:hAnsi="Calibri Light" w:cs="Times New Roman"/>
      <w:color w:val="272727"/>
      <w:szCs w:val="21"/>
    </w:rPr>
  </w:style>
  <w:style w:type="character" w:customStyle="1" w:styleId="Heading9Char">
    <w:name w:val="Heading 9 Char"/>
    <w:link w:val="Heading9"/>
    <w:rsid w:val="00645252"/>
    <w:rPr>
      <w:rFonts w:ascii="Calibri Light" w:eastAsia="Times New Roman" w:hAnsi="Calibri Light" w:cs="Times New Roman"/>
      <w:i/>
      <w:iCs/>
      <w:color w:val="272727"/>
      <w:szCs w:val="21"/>
    </w:rPr>
  </w:style>
  <w:style w:type="paragraph" w:styleId="Title">
    <w:name w:val="Title"/>
    <w:basedOn w:val="Normal"/>
    <w:next w:val="Normal"/>
    <w:link w:val="TitleChar"/>
    <w:qFormat/>
    <w:rsid w:val="00047B08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047B08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047B08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rsid w:val="00047B08"/>
    <w:rPr>
      <w:rFonts w:eastAsia="Times New Roman"/>
      <w:color w:val="5A5A5A"/>
      <w:spacing w:val="15"/>
    </w:rPr>
  </w:style>
  <w:style w:type="character" w:styleId="SubtleEmphasis">
    <w:name w:val="Subtle Emphasis"/>
    <w:qFormat/>
    <w:rsid w:val="00047B08"/>
    <w:rPr>
      <w:i/>
      <w:iCs/>
      <w:color w:val="404040"/>
    </w:rPr>
  </w:style>
  <w:style w:type="character" w:styleId="Emphasis">
    <w:name w:val="Emphasis"/>
    <w:qFormat/>
    <w:rsid w:val="00047B08"/>
    <w:rPr>
      <w:i/>
      <w:iCs/>
    </w:rPr>
  </w:style>
  <w:style w:type="character" w:styleId="IntenseEmphasis">
    <w:name w:val="Intense Emphasis"/>
    <w:qFormat/>
    <w:rsid w:val="00645252"/>
    <w:rPr>
      <w:i/>
      <w:iCs/>
      <w:color w:val="1F4E79"/>
    </w:rPr>
  </w:style>
  <w:style w:type="character" w:styleId="Strong">
    <w:name w:val="Strong"/>
    <w:qFormat/>
    <w:rsid w:val="00047B08"/>
    <w:rPr>
      <w:b/>
      <w:bCs/>
    </w:rPr>
  </w:style>
  <w:style w:type="paragraph" w:styleId="Quote">
    <w:name w:val="Quote"/>
    <w:basedOn w:val="Normal"/>
    <w:next w:val="Normal"/>
    <w:link w:val="QuoteChar"/>
    <w:qFormat/>
    <w:rsid w:val="00047B08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rsid w:val="00047B08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/>
    </w:rPr>
  </w:style>
  <w:style w:type="character" w:customStyle="1" w:styleId="IntenseQuoteChar">
    <w:name w:val="Intense Quote Char"/>
    <w:link w:val="IntenseQuote"/>
    <w:rsid w:val="00645252"/>
    <w:rPr>
      <w:i/>
      <w:iCs/>
      <w:color w:val="1F4E79"/>
    </w:rPr>
  </w:style>
  <w:style w:type="character" w:styleId="SubtleReference">
    <w:name w:val="Subtle Reference"/>
    <w:qFormat/>
    <w:rsid w:val="00047B08"/>
    <w:rPr>
      <w:smallCaps/>
      <w:color w:val="5A5A5A"/>
    </w:rPr>
  </w:style>
  <w:style w:type="character" w:styleId="IntenseReference">
    <w:name w:val="Intense Reference"/>
    <w:qFormat/>
    <w:rsid w:val="00645252"/>
    <w:rPr>
      <w:b/>
      <w:bCs/>
      <w:caps w:val="0"/>
      <w:smallCaps/>
      <w:color w:val="1F4E79"/>
      <w:spacing w:val="5"/>
    </w:rPr>
  </w:style>
  <w:style w:type="character" w:styleId="BookTitle">
    <w:name w:val="Book Title"/>
    <w:qFormat/>
    <w:rsid w:val="00047B08"/>
    <w:rPr>
      <w:b/>
      <w:bCs/>
      <w:i/>
      <w:iCs/>
      <w:spacing w:val="5"/>
    </w:rPr>
  </w:style>
  <w:style w:type="character" w:styleId="Hyperlink">
    <w:name w:val="Hyperlink"/>
    <w:rsid w:val="00645252"/>
    <w:rPr>
      <w:color w:val="1F4E79"/>
      <w:u w:val="single"/>
    </w:rPr>
  </w:style>
  <w:style w:type="character" w:styleId="FollowedHyperlink">
    <w:name w:val="FollowedHyperlink"/>
    <w:rsid w:val="00047B08"/>
    <w:rPr>
      <w:color w:val="954F72"/>
      <w:u w:val="single"/>
    </w:rPr>
  </w:style>
  <w:style w:type="paragraph" w:styleId="Caption">
    <w:name w:val="caption"/>
    <w:basedOn w:val="Normal"/>
    <w:next w:val="Normal"/>
    <w:qFormat/>
    <w:rsid w:val="00645252"/>
    <w:pPr>
      <w:spacing w:after="200"/>
    </w:pPr>
    <w:rPr>
      <w:i/>
      <w:iCs/>
      <w:color w:val="44546A"/>
      <w:szCs w:val="18"/>
    </w:rPr>
  </w:style>
  <w:style w:type="paragraph" w:styleId="BalloonText">
    <w:name w:val="Balloon Text"/>
    <w:basedOn w:val="Normal"/>
    <w:link w:val="BalloonTextChar"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rsid w:val="00645252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ind w:left="1152" w:right="1152"/>
    </w:pPr>
    <w:rPr>
      <w:rFonts w:eastAsia="Times New Roman"/>
      <w:i/>
      <w:iCs/>
      <w:color w:val="1F4E79"/>
    </w:rPr>
  </w:style>
  <w:style w:type="paragraph" w:styleId="BodyText3">
    <w:name w:val="Body Text 3"/>
    <w:basedOn w:val="Normal"/>
    <w:link w:val="BodyText3Char"/>
    <w:rsid w:val="00645252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rsid w:val="00645252"/>
    <w:rPr>
      <w:szCs w:val="16"/>
    </w:rPr>
  </w:style>
  <w:style w:type="character" w:styleId="CommentReference">
    <w:name w:val="annotation reference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rsid w:val="00645252"/>
    <w:rPr>
      <w:szCs w:val="20"/>
    </w:rPr>
  </w:style>
  <w:style w:type="character" w:customStyle="1" w:styleId="CommentTextChar">
    <w:name w:val="Comment Text Char"/>
    <w:link w:val="CommentText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645252"/>
    <w:rPr>
      <w:b/>
      <w:bCs/>
    </w:rPr>
  </w:style>
  <w:style w:type="character" w:customStyle="1" w:styleId="CommentSubjectChar">
    <w:name w:val="Comment Subject Char"/>
    <w:link w:val="CommentSubject"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rsid w:val="00645252"/>
    <w:rPr>
      <w:szCs w:val="20"/>
    </w:rPr>
  </w:style>
  <w:style w:type="character" w:customStyle="1" w:styleId="EndnoteTextChar">
    <w:name w:val="Endnote Text Char"/>
    <w:link w:val="EndnoteText"/>
    <w:rsid w:val="00645252"/>
    <w:rPr>
      <w:szCs w:val="20"/>
    </w:rPr>
  </w:style>
  <w:style w:type="paragraph" w:styleId="EnvelopeReturn">
    <w:name w:val="envelope return"/>
    <w:basedOn w:val="Normal"/>
    <w:rsid w:val="00645252"/>
    <w:rPr>
      <w:rFonts w:ascii="Calibri Light" w:eastAsia="Times New Roman" w:hAnsi="Calibri Light"/>
      <w:szCs w:val="20"/>
    </w:rPr>
  </w:style>
  <w:style w:type="paragraph" w:styleId="FootnoteText">
    <w:name w:val="footnote text"/>
    <w:basedOn w:val="Normal"/>
    <w:link w:val="FootnoteTextChar"/>
    <w:rsid w:val="00645252"/>
    <w:rPr>
      <w:szCs w:val="20"/>
    </w:rPr>
  </w:style>
  <w:style w:type="character" w:customStyle="1" w:styleId="FootnoteTextChar">
    <w:name w:val="Footnote Text Char"/>
    <w:link w:val="FootnoteText"/>
    <w:rsid w:val="00645252"/>
    <w:rPr>
      <w:szCs w:val="20"/>
    </w:rPr>
  </w:style>
  <w:style w:type="character" w:styleId="HTMLCode">
    <w:name w:val="HTML Code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rsid w:val="00645252"/>
    <w:rPr>
      <w:rFonts w:ascii="Consolas" w:hAnsi="Consolas"/>
      <w:szCs w:val="20"/>
    </w:rPr>
  </w:style>
  <w:style w:type="character" w:styleId="HTMLTypewriter">
    <w:name w:val="HTML Typewriter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link w:val="MacroText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rsid w:val="00645252"/>
    <w:rPr>
      <w:rFonts w:ascii="Consolas" w:hAnsi="Consolas"/>
      <w:szCs w:val="21"/>
    </w:rPr>
  </w:style>
  <w:style w:type="character" w:customStyle="1" w:styleId="PlainTextChar">
    <w:name w:val="Plain Text Char"/>
    <w:link w:val="PlainText"/>
    <w:rsid w:val="00645252"/>
    <w:rPr>
      <w:rFonts w:ascii="Consolas" w:hAnsi="Consolas"/>
      <w:szCs w:val="21"/>
    </w:rPr>
  </w:style>
  <w:style w:type="character" w:styleId="PlaceholderText">
    <w:name w:val="Placeholder Text"/>
    <w:rsid w:val="00645252"/>
    <w:rPr>
      <w:color w:val="3B3838"/>
    </w:rPr>
  </w:style>
  <w:style w:type="paragraph" w:styleId="Header">
    <w:name w:val="header"/>
    <w:basedOn w:val="Normal"/>
    <w:link w:val="HeaderChar"/>
    <w:rsid w:val="006D3D74"/>
  </w:style>
  <w:style w:type="character" w:customStyle="1" w:styleId="HeaderChar">
    <w:name w:val="Header Char"/>
    <w:basedOn w:val="DefaultParagraphFont"/>
    <w:link w:val="Header"/>
    <w:rsid w:val="006D3D74"/>
  </w:style>
  <w:style w:type="paragraph" w:styleId="Footer">
    <w:name w:val="footer"/>
    <w:basedOn w:val="Normal"/>
    <w:link w:val="FooterChar"/>
    <w:rsid w:val="006D3D74"/>
  </w:style>
  <w:style w:type="character" w:customStyle="1" w:styleId="FooterChar">
    <w:name w:val="Footer Char"/>
    <w:basedOn w:val="DefaultParagraphFont"/>
    <w:link w:val="Footer"/>
    <w:rsid w:val="006D3D74"/>
  </w:style>
  <w:style w:type="paragraph" w:styleId="TOC9">
    <w:name w:val="toc 9"/>
    <w:basedOn w:val="Normal"/>
    <w:next w:val="Normal"/>
    <w:autoRedefine/>
    <w:rsid w:val="0083569A"/>
    <w:pPr>
      <w:spacing w:after="120"/>
      <w:ind w:left="1757"/>
    </w:pPr>
  </w:style>
  <w:style w:type="paragraph" w:styleId="ListParagraph">
    <w:name w:val="List Paragraph"/>
    <w:basedOn w:val="Normal"/>
    <w:qFormat/>
    <w:rsid w:val="0039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%20Bisht\AppData\Local\Microsoft\Office\16.0\DTS\en-IN%7bE10ADAF6-E5DB-4B06-9ACB-52B593BDB78F%7d\%7b354B4D39-8A5E-40D0-949D-7863262F202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{354B4D39-8A5E-40D0-949D-7863262F202D}tf02786999_win32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Bisht</dc:creator>
  <cp:keywords/>
  <dc:description/>
  <cp:lastModifiedBy>bharat singh</cp:lastModifiedBy>
  <cp:revision>2</cp:revision>
  <dcterms:created xsi:type="dcterms:W3CDTF">2023-03-22T13:59:00Z</dcterms:created>
  <dcterms:modified xsi:type="dcterms:W3CDTF">2023-03-22T13:59:00Z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